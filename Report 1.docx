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4B4E6" w14:textId="77777777" w:rsidR="00D456AC" w:rsidRDefault="00D456AC" w:rsidP="00D456AC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5BCEA1E" wp14:editId="7B6E4D6F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399CC787" w14:textId="77777777" w:rsidR="00D456AC" w:rsidRDefault="00D456AC" w:rsidP="00D456AC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68102901" w14:textId="6714793D" w:rsidR="000D29F3" w:rsidRDefault="00860F1B" w:rsidP="00D456AC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="008A2236" w:rsidRPr="000D29F3">
        <w:rPr>
          <w:sz w:val="36"/>
          <w:szCs w:val="36"/>
          <w:lang w:val="el-GR"/>
        </w:rPr>
        <w:t xml:space="preserve"> 222</w:t>
      </w:r>
      <w:r w:rsidR="00D456AC">
        <w:rPr>
          <w:sz w:val="36"/>
          <w:szCs w:val="36"/>
          <w:lang w:val="el-GR"/>
        </w:rPr>
        <w:t xml:space="preserve">: </w:t>
      </w:r>
      <w:r w:rsidR="00C969E6" w:rsidRPr="000D29F3">
        <w:rPr>
          <w:sz w:val="36"/>
          <w:szCs w:val="36"/>
          <w:lang w:val="el-GR"/>
        </w:rPr>
        <w:t xml:space="preserve">Αρχές Γλωσσών Προγραμματισμού και </w:t>
      </w:r>
      <w:r w:rsidR="000D29F3">
        <w:rPr>
          <w:sz w:val="36"/>
          <w:szCs w:val="36"/>
          <w:lang w:val="el-GR"/>
        </w:rPr>
        <w:t xml:space="preserve">    </w:t>
      </w:r>
      <w:r w:rsidR="00C969E6" w:rsidRPr="000D29F3">
        <w:rPr>
          <w:sz w:val="36"/>
          <w:szCs w:val="36"/>
          <w:lang w:val="el-GR"/>
        </w:rPr>
        <w:t>Μεταγλωττιστ</w:t>
      </w:r>
      <w:r w:rsidR="000D29F3">
        <w:rPr>
          <w:sz w:val="36"/>
          <w:szCs w:val="36"/>
          <w:lang w:val="el-GR"/>
        </w:rPr>
        <w:t>ές</w:t>
      </w:r>
    </w:p>
    <w:p w14:paraId="27E20B45" w14:textId="6B476B37" w:rsidR="000D29F3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891A18">
        <w:rPr>
          <w:sz w:val="36"/>
          <w:szCs w:val="36"/>
          <w:lang w:val="el-GR"/>
        </w:rPr>
        <w:t>1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 xml:space="preserve">Όνομα Διδάσκων: Δρ. </w:t>
      </w:r>
      <w:r w:rsidR="00891A18">
        <w:rPr>
          <w:b/>
          <w:sz w:val="28"/>
          <w:szCs w:val="28"/>
          <w:lang w:val="el-GR"/>
        </w:rPr>
        <w:t>Ε. Κακουλλή</w:t>
      </w:r>
      <w:r>
        <w:rPr>
          <w:b/>
          <w:sz w:val="28"/>
          <w:szCs w:val="28"/>
          <w:lang w:val="el-GR"/>
        </w:rPr>
        <w:br/>
      </w:r>
      <w:r w:rsidR="000D29F3">
        <w:rPr>
          <w:b/>
          <w:sz w:val="28"/>
          <w:szCs w:val="28"/>
          <w:lang w:val="el-GR"/>
        </w:rPr>
        <w:t>Ονόματα Φ</w:t>
      </w:r>
      <w:r>
        <w:rPr>
          <w:b/>
          <w:sz w:val="28"/>
          <w:szCs w:val="28"/>
          <w:lang w:val="el-GR"/>
        </w:rPr>
        <w:t>οιτητ</w:t>
      </w:r>
      <w:r w:rsidR="000D29F3">
        <w:rPr>
          <w:b/>
          <w:sz w:val="28"/>
          <w:szCs w:val="28"/>
          <w:lang w:val="el-GR"/>
        </w:rPr>
        <w:t>ών</w:t>
      </w:r>
      <w:r>
        <w:rPr>
          <w:b/>
          <w:sz w:val="28"/>
          <w:szCs w:val="28"/>
          <w:lang w:val="el-GR"/>
        </w:rPr>
        <w:t xml:space="preserve">: </w:t>
      </w:r>
      <w:r w:rsidR="000D29F3">
        <w:rPr>
          <w:b/>
          <w:sz w:val="28"/>
          <w:szCs w:val="28"/>
          <w:lang w:val="el-GR"/>
        </w:rPr>
        <w:t>Σωτήρης Βασιλειάδης</w:t>
      </w:r>
    </w:p>
    <w:p w14:paraId="4E9F5624" w14:textId="409DE192" w:rsidR="00D456AC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</w:t>
      </w:r>
      <w:r w:rsidR="00D456AC">
        <w:rPr>
          <w:b/>
          <w:sz w:val="28"/>
          <w:szCs w:val="28"/>
          <w:lang w:val="el-GR"/>
        </w:rPr>
        <w:t>Μιχαήλ-Άγγελος Δήμου</w:t>
      </w:r>
      <w:r w:rsidR="00F372A2">
        <w:rPr>
          <w:b/>
          <w:sz w:val="28"/>
          <w:szCs w:val="28"/>
          <w:lang w:val="el-GR"/>
        </w:rPr>
        <w:t>, 19753</w:t>
      </w:r>
    </w:p>
    <w:p w14:paraId="2CCBEC41" w14:textId="6FB552B7" w:rsidR="000D29F3" w:rsidRDefault="000D29F3" w:rsidP="000D29F3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</w:t>
      </w:r>
    </w:p>
    <w:p w14:paraId="51B88396" w14:textId="5E4C372A" w:rsidR="00D456AC" w:rsidRDefault="00D456AC" w:rsidP="00D456AC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>Ημερομηνία</w:t>
      </w:r>
      <w:r w:rsidR="00891A18">
        <w:rPr>
          <w:b/>
          <w:sz w:val="28"/>
          <w:szCs w:val="28"/>
          <w:lang w:val="el-GR"/>
        </w:rPr>
        <w:t xml:space="preserve"> Παράδοσης</w:t>
      </w:r>
      <w:r>
        <w:rPr>
          <w:b/>
          <w:sz w:val="28"/>
          <w:szCs w:val="28"/>
          <w:lang w:val="el-GR"/>
        </w:rPr>
        <w:t xml:space="preserve">: </w:t>
      </w:r>
      <w:r w:rsidR="00891A18">
        <w:rPr>
          <w:b/>
          <w:sz w:val="28"/>
          <w:szCs w:val="28"/>
          <w:lang w:val="el-GR"/>
        </w:rPr>
        <w:t>11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10</w:t>
      </w:r>
      <w:r>
        <w:rPr>
          <w:b/>
          <w:sz w:val="28"/>
          <w:szCs w:val="28"/>
          <w:lang w:val="el-GR"/>
        </w:rPr>
        <w:t>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2E9CE989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54B7F0A7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05BC7266" w14:textId="77777777" w:rsidR="00784CA8" w:rsidRDefault="00784CA8" w:rsidP="0087540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269A0DE9" w14:textId="4C62CF6D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των ευθυνών:</w:t>
      </w:r>
    </w:p>
    <w:p w14:paraId="7F145A90" w14:textId="7CBA576E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 </w:t>
      </w:r>
      <w:r w:rsidR="0027136C" w:rsidRPr="001F79C6">
        <w:rPr>
          <w:lang w:val="el-GR"/>
        </w:rPr>
        <w:t>Μιχαήλ-Άγγελος Δήμου</w:t>
      </w:r>
      <w:r w:rsidR="0027136C">
        <w:rPr>
          <w:lang w:val="el-GR"/>
        </w:rPr>
        <w:t xml:space="preserve"> </w:t>
      </w:r>
      <w:r>
        <w:rPr>
          <w:lang w:val="el-GR"/>
        </w:rPr>
        <w:t xml:space="preserve">βοήθησε με την αναφορά,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και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χρειάστηκαν.</w:t>
      </w:r>
    </w:p>
    <w:p w14:paraId="4AE34BFC" w14:textId="6E91367A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="00784CA8">
        <w:rPr>
          <w:lang w:val="el-GR"/>
        </w:rPr>
        <w:t xml:space="preserve"> </w:t>
      </w:r>
      <w:r w:rsidR="001F79C6"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="001F79C6" w:rsidRPr="001F79C6">
        <w:rPr>
          <w:lang w:val="el-GR"/>
        </w:rPr>
        <w:t>Κωνσταντίνος Κωνσταντίνου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και ο </w:t>
      </w:r>
      <w:r w:rsidR="001F79C6" w:rsidRPr="001F79C6">
        <w:rPr>
          <w:lang w:val="el-GR"/>
        </w:rPr>
        <w:t>Μιχαήλ-Άγγελος Δήμου</w:t>
      </w:r>
      <w:r w:rsidR="001F79C6">
        <w:rPr>
          <w:lang w:val="el-GR"/>
        </w:rPr>
        <w:t xml:space="preserve"> </w:t>
      </w:r>
      <w:r>
        <w:rPr>
          <w:lang w:val="el-GR"/>
        </w:rPr>
        <w:t xml:space="preserve">διάβασαν εις βάθος το πρόβλημα, και αφού </w:t>
      </w:r>
      <w:r w:rsidR="001F79C6">
        <w:rPr>
          <w:lang w:val="el-GR"/>
        </w:rPr>
        <w:t>κατανόησαν σαν</w:t>
      </w:r>
      <w:r>
        <w:rPr>
          <w:lang w:val="el-GR"/>
        </w:rPr>
        <w:t xml:space="preserve"> ομάδα τί ζητούσε η άσκηση, σκέφτηκαν τη δομή του κώδικα.</w:t>
      </w:r>
    </w:p>
    <w:p w14:paraId="0CE6DE30" w14:textId="34A2BFB4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</w:t>
      </w:r>
      <w:r w:rsidR="00784CA8">
        <w:rPr>
          <w:lang w:val="el-GR"/>
        </w:rPr>
        <w:t xml:space="preserve"> </w:t>
      </w:r>
      <w:r w:rsidR="0027136C">
        <w:rPr>
          <w:lang w:val="el-GR"/>
        </w:rPr>
        <w:t>Κωνσταντίνος Κωνσταντίνου</w:t>
      </w:r>
      <w:r w:rsidR="00520162">
        <w:rPr>
          <w:lang w:val="el-GR"/>
        </w:rPr>
        <w:t xml:space="preserve"> </w:t>
      </w:r>
      <w:r>
        <w:rPr>
          <w:lang w:val="el-GR"/>
        </w:rPr>
        <w:t>ετοίμασε την αναφορά, και διόρθωνε τα παραπάνω συντακτικά/ορθογραφικά λάθη που εμφανίζονταν κατά τη διάρκεια συγγραφής του κώδικα.</w:t>
      </w:r>
    </w:p>
    <w:p w14:paraId="0FE69089" w14:textId="559225F7" w:rsidR="00875401" w:rsidRDefault="00875401" w:rsidP="0087540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εις βάθος το πώς λειτουργεί το εργαλείο </w:t>
      </w:r>
      <w:r w:rsidR="00893D06">
        <w:t>flex</w:t>
      </w:r>
      <w:r w:rsidR="0027136C">
        <w:rPr>
          <w:lang w:val="el-GR"/>
        </w:rPr>
        <w:t xml:space="preserve"> και την γλώσσα </w:t>
      </w:r>
      <w:r w:rsidR="0027136C">
        <w:t>C</w:t>
      </w:r>
      <w:r w:rsidR="0027136C" w:rsidRPr="0027136C">
        <w:rPr>
          <w:lang w:val="el-GR"/>
        </w:rPr>
        <w:t>-</w:t>
      </w:r>
      <w:r>
        <w:rPr>
          <w:lang w:val="el-GR"/>
        </w:rPr>
        <w:t xml:space="preserve"> και δουλέψαμε μαζί για να γράψουμε τον τελικό κώδικα</w:t>
      </w:r>
      <w:r w:rsidR="00DB37CF">
        <w:rPr>
          <w:lang w:val="el-GR"/>
        </w:rPr>
        <w:t xml:space="preserve">, κυρίως ο </w:t>
      </w:r>
      <w:r w:rsidR="00DB37CF"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1B439AFC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</w:p>
    <w:p w14:paraId="0B9D6667" w14:textId="7777777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 xml:space="preserve">Προβλήματα που αντιμετωπίσαμε: </w:t>
      </w:r>
    </w:p>
    <w:p w14:paraId="10CEF66A" w14:textId="668F5B5B" w:rsidR="00875401" w:rsidRP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Χειρισμός των </w:t>
      </w:r>
      <w:r>
        <w:t>comments</w:t>
      </w:r>
      <w:r w:rsidRPr="00907120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24B08EE6" w14:textId="2E41FA80" w:rsidR="00907120" w:rsidRDefault="00907120" w:rsidP="00875401">
      <w:pPr>
        <w:pStyle w:val="NoSpacing"/>
        <w:numPr>
          <w:ilvl w:val="0"/>
          <w:numId w:val="2"/>
        </w:numPr>
        <w:spacing w:line="360" w:lineRule="auto"/>
        <w:jc w:val="both"/>
        <w:rPr>
          <w:u w:val="single"/>
          <w:lang w:val="el-GR"/>
        </w:rPr>
      </w:pPr>
      <w:r>
        <w:t>Runtime</w:t>
      </w:r>
      <w:r w:rsidRPr="00907120">
        <w:rPr>
          <w:lang w:val="el-GR"/>
        </w:rPr>
        <w:t xml:space="preserve"> </w:t>
      </w:r>
      <w:r>
        <w:t>Error</w:t>
      </w:r>
      <w:r w:rsidRPr="00907120">
        <w:rPr>
          <w:lang w:val="el-GR"/>
        </w:rPr>
        <w:t>/</w:t>
      </w:r>
      <w:r>
        <w:t>Crash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χρησιμοποιώντας </w:t>
      </w:r>
      <w:r w:rsidR="00AA40B9">
        <w:t>int</w:t>
      </w:r>
      <w:r w:rsidR="00AA40B9" w:rsidRPr="00AA40B9">
        <w:rPr>
          <w:lang w:val="el-GR"/>
        </w:rPr>
        <w:t xml:space="preserve"> </w:t>
      </w:r>
      <w:r w:rsidR="00AA40B9">
        <w:t>main</w:t>
      </w:r>
      <w:r w:rsidR="00AA40B9" w:rsidRPr="00AA40B9">
        <w:rPr>
          <w:lang w:val="el-GR"/>
        </w:rPr>
        <w:t>(</w:t>
      </w:r>
      <w:r w:rsidR="00AA40B9">
        <w:t>int</w:t>
      </w:r>
      <w:r w:rsidR="00AA40B9" w:rsidRPr="00AA40B9">
        <w:rPr>
          <w:lang w:val="el-GR"/>
        </w:rPr>
        <w:t xml:space="preserve"> </w:t>
      </w:r>
      <w:r>
        <w:t>argc</w:t>
      </w:r>
      <w:r w:rsidRPr="00907120">
        <w:rPr>
          <w:lang w:val="el-GR"/>
        </w:rPr>
        <w:t>,</w:t>
      </w:r>
      <w:r w:rsidR="00AA40B9">
        <w:t>char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*</w:t>
      </w:r>
      <w:r>
        <w:t>argv</w:t>
      </w:r>
      <w:r w:rsidRPr="00907120">
        <w:rPr>
          <w:lang w:val="el-GR"/>
        </w:rPr>
        <w:t>[]</w:t>
      </w:r>
      <w:r w:rsidR="00AA40B9" w:rsidRPr="00AA40B9">
        <w:rPr>
          <w:lang w:val="el-GR"/>
        </w:rPr>
        <w:t>)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για να </w:t>
      </w:r>
      <w:r w:rsidR="00B90FCB">
        <w:rPr>
          <w:lang w:val="el-GR"/>
        </w:rPr>
        <w:t>πιάσουμε</w:t>
      </w:r>
      <w:r>
        <w:rPr>
          <w:lang w:val="el-GR"/>
        </w:rPr>
        <w:t xml:space="preserve"> το όνομα του </w:t>
      </w:r>
      <w:r>
        <w:t>input</w:t>
      </w:r>
      <w:r w:rsidRPr="00907120">
        <w:rPr>
          <w:lang w:val="el-GR"/>
        </w:rPr>
        <w:t xml:space="preserve"> </w:t>
      </w:r>
      <w:r>
        <w:t>file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 xml:space="preserve">όταν χρησιμοποιούσαμε </w:t>
      </w:r>
      <w:r w:rsidR="00AA40B9">
        <w:t>a</w:t>
      </w:r>
      <w:r w:rsidR="00AA40B9" w:rsidRPr="00AA40B9">
        <w:rPr>
          <w:lang w:val="el-GR"/>
        </w:rPr>
        <w:t>.</w:t>
      </w:r>
      <w:r w:rsidR="00AA40B9">
        <w:t>out</w:t>
      </w:r>
      <w:r w:rsidR="00AA40B9" w:rsidRPr="00AA40B9">
        <w:rPr>
          <w:lang w:val="el-GR"/>
        </w:rPr>
        <w:t xml:space="preserve"> &lt; </w:t>
      </w:r>
      <w:r w:rsidR="00AA40B9">
        <w:t>input</w:t>
      </w:r>
      <w:r w:rsidR="00AA40B9" w:rsidRPr="00AA40B9">
        <w:rPr>
          <w:lang w:val="el-GR"/>
        </w:rPr>
        <w:t>.</w:t>
      </w:r>
      <w:r w:rsidR="00AA40B9">
        <w:t>txt</w:t>
      </w:r>
      <w:r w:rsidR="00AA40B9" w:rsidRPr="00AA40B9">
        <w:rPr>
          <w:lang w:val="el-GR"/>
        </w:rPr>
        <w:t xml:space="preserve"> </w:t>
      </w:r>
      <w:r w:rsidRPr="00907120">
        <w:rPr>
          <w:lang w:val="el-GR"/>
        </w:rPr>
        <w:t>.</w:t>
      </w:r>
    </w:p>
    <w:p w14:paraId="5C27754C" w14:textId="76EE33A3" w:rsidR="00C20124" w:rsidRDefault="00C20124" w:rsidP="00875401">
      <w:pPr>
        <w:pStyle w:val="NoSpacing"/>
        <w:spacing w:line="360" w:lineRule="auto"/>
        <w:jc w:val="both"/>
        <w:rPr>
          <w:u w:val="single"/>
          <w:lang w:val="el-GR"/>
        </w:rPr>
      </w:pPr>
      <w:r>
        <w:rPr>
          <w:u w:val="single"/>
          <w:lang w:val="el-GR"/>
        </w:rPr>
        <w:t>Πως αντιμετωπίσαμε τα προβλήματα αυτά</w:t>
      </w:r>
      <w:r w:rsidRPr="00C20124">
        <w:rPr>
          <w:u w:val="single"/>
          <w:lang w:val="el-GR"/>
        </w:rPr>
        <w:t>:</w:t>
      </w:r>
    </w:p>
    <w:p w14:paraId="2B3FF338" w14:textId="79D7F89F" w:rsidR="00C20124" w:rsidRPr="00907120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Δημιουργήσαμε μια νέα μεταβλητή </w:t>
      </w:r>
      <w:r>
        <w:t>int</w:t>
      </w:r>
      <w:r w:rsidRPr="00907120">
        <w:rPr>
          <w:lang w:val="el-GR"/>
        </w:rPr>
        <w:t xml:space="preserve">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όπου αρχικοποιήτε με την τιμή 0. Αν ο λεξικός μας αναλυτής βρει την αρχή ενός </w:t>
      </w:r>
      <w:r>
        <w:t>comment</w:t>
      </w:r>
      <w:r w:rsidRPr="00907120">
        <w:rPr>
          <w:lang w:val="el-GR"/>
        </w:rPr>
        <w:t xml:space="preserve"> (/*) </w:t>
      </w:r>
      <w:r>
        <w:rPr>
          <w:lang w:val="el-GR"/>
        </w:rPr>
        <w:t xml:space="preserve">τότε μετατρέπουμε την τιμή του </w:t>
      </w:r>
      <w:r>
        <w:t>comment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σε 1, και αγνοούμε ότι άλλο γράψει ο χρήστης μέχρι να βρεθεί το σύμβολο τερματισμού </w:t>
      </w:r>
      <w:r w:rsidR="0029666A" w:rsidRPr="0029666A">
        <w:rPr>
          <w:lang w:val="el-GR"/>
        </w:rPr>
        <w:t>(</w:t>
      </w:r>
      <w:r w:rsidRPr="00907120">
        <w:rPr>
          <w:lang w:val="el-GR"/>
        </w:rPr>
        <w:t>*/</w:t>
      </w:r>
      <w:r w:rsidR="0029666A" w:rsidRPr="0029666A">
        <w:rPr>
          <w:lang w:val="el-GR"/>
        </w:rPr>
        <w:t>)</w:t>
      </w:r>
      <w:r w:rsidR="00AA40B9">
        <w:rPr>
          <w:lang w:val="el-GR"/>
        </w:rPr>
        <w:t xml:space="preserve"> όπου η τιμή της μεταβλητής </w:t>
      </w:r>
      <w:r w:rsidR="00AA40B9">
        <w:t>comment</w:t>
      </w:r>
      <w:r w:rsidR="00AA40B9" w:rsidRPr="00AA40B9">
        <w:rPr>
          <w:lang w:val="el-GR"/>
        </w:rPr>
        <w:t xml:space="preserve"> </w:t>
      </w:r>
      <w:r w:rsidR="00AA40B9">
        <w:rPr>
          <w:lang w:val="el-GR"/>
        </w:rPr>
        <w:t>γίνεται 0</w:t>
      </w:r>
      <w:r w:rsidRPr="00907120">
        <w:rPr>
          <w:lang w:val="el-GR"/>
        </w:rPr>
        <w:t>.</w:t>
      </w:r>
    </w:p>
    <w:p w14:paraId="55B83808" w14:textId="242C4642" w:rsidR="00907120" w:rsidRPr="00C20124" w:rsidRDefault="00907120" w:rsidP="00C20124">
      <w:pPr>
        <w:pStyle w:val="NoSpacing"/>
        <w:numPr>
          <w:ilvl w:val="0"/>
          <w:numId w:val="4"/>
        </w:numPr>
        <w:spacing w:line="360" w:lineRule="auto"/>
        <w:jc w:val="both"/>
        <w:rPr>
          <w:u w:val="single"/>
          <w:lang w:val="el-GR"/>
        </w:rPr>
      </w:pPr>
      <w:r>
        <w:rPr>
          <w:lang w:val="el-GR"/>
        </w:rPr>
        <w:t xml:space="preserve">Όταν χρησιμοποιούσαμε την εντολή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&lt;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 δημιουργούσε πρόβλημα στο πρόγραμμα μας διότι το διαχειριζόταν ως ένα </w:t>
      </w:r>
      <w:r>
        <w:t>argument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2, έτσι όταν προσπαθούσαμε να πάρουμε το </w:t>
      </w:r>
      <w:r>
        <w:t>filename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της εισόδου με </w:t>
      </w:r>
      <w:r>
        <w:t>strcpy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δεν παίρναμε τα σωστά αποτελέσματα. Έτσι για να τρέξουμε το πρόγραμμα μας χρησιμοποιούμε </w:t>
      </w:r>
      <w:r>
        <w:t>main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αντί </w:t>
      </w:r>
      <w:r>
        <w:t>a</w:t>
      </w:r>
      <w:r w:rsidRPr="00907120">
        <w:rPr>
          <w:lang w:val="el-GR"/>
        </w:rPr>
        <w:t>.</w:t>
      </w:r>
      <w:r>
        <w:t>out</w:t>
      </w:r>
      <w:r w:rsidRPr="00907120">
        <w:rPr>
          <w:lang w:val="el-GR"/>
        </w:rPr>
        <w:t xml:space="preserve"> </w:t>
      </w:r>
      <w:r>
        <w:rPr>
          <w:lang w:val="el-GR"/>
        </w:rPr>
        <w:t xml:space="preserve">και για είσοδο γράφουμε </w:t>
      </w:r>
      <w:r>
        <w:t>main</w:t>
      </w:r>
      <w:r w:rsidRPr="00907120">
        <w:rPr>
          <w:lang w:val="el-GR"/>
        </w:rPr>
        <w:t xml:space="preserve"> </w:t>
      </w:r>
      <w:r>
        <w:t>input</w:t>
      </w:r>
      <w:r w:rsidRPr="00907120">
        <w:rPr>
          <w:lang w:val="el-GR"/>
        </w:rPr>
        <w:t>.</w:t>
      </w:r>
      <w:r>
        <w:t>txt</w:t>
      </w:r>
      <w:r w:rsidRPr="00907120">
        <w:rPr>
          <w:lang w:val="el-GR"/>
        </w:rPr>
        <w:t>(</w:t>
      </w:r>
      <w:r>
        <w:rPr>
          <w:lang w:val="el-GR"/>
        </w:rPr>
        <w:t>ή οτιδήποτε άλλο όνομα αρχείου που έχουμε).</w:t>
      </w:r>
    </w:p>
    <w:p w14:paraId="6ED0019E" w14:textId="5FE7D6C7" w:rsidR="00875401" w:rsidRDefault="00875401" w:rsidP="0087540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t>Σύντομη περιγραφή κώδικα :</w:t>
      </w:r>
    </w:p>
    <w:p w14:paraId="05825781" w14:textId="28BD6BCB" w:rsidR="00B702FD" w:rsidRPr="00AA40B9" w:rsidRDefault="00875401" w:rsidP="007F10D5">
      <w:pPr>
        <w:pStyle w:val="NoSpacing"/>
        <w:numPr>
          <w:ilvl w:val="0"/>
          <w:numId w:val="3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Χρησιμοποιώντας τον λεκτικό αναλυτή </w:t>
      </w:r>
      <w:r>
        <w:t>flex</w:t>
      </w:r>
      <w:r>
        <w:rPr>
          <w:lang w:val="el-GR"/>
        </w:rPr>
        <w:t xml:space="preserve"> για αναγνώριση λεκτικών εκφράσεων το πρόγραμμα δέχεται </w:t>
      </w:r>
      <w:r w:rsidR="00082989">
        <w:rPr>
          <w:lang w:val="el-GR"/>
        </w:rPr>
        <w:t>σαν</w:t>
      </w:r>
      <w:r>
        <w:rPr>
          <w:lang w:val="el-GR"/>
        </w:rPr>
        <w:t xml:space="preserve"> </w:t>
      </w:r>
      <w:r>
        <w:rPr>
          <w:lang w:val="sv-FI"/>
        </w:rPr>
        <w:t>input</w:t>
      </w:r>
      <w:r>
        <w:rPr>
          <w:lang w:val="el-GR"/>
        </w:rPr>
        <w:t xml:space="preserve"> ένα αρχείο το</w:t>
      </w:r>
      <w:r w:rsidR="00082989">
        <w:rPr>
          <w:lang w:val="el-GR"/>
        </w:rPr>
        <w:t>υ</w:t>
      </w:r>
      <w:r>
        <w:rPr>
          <w:lang w:val="el-GR"/>
        </w:rPr>
        <w:t xml:space="preserve"> οποίο</w:t>
      </w:r>
      <w:r w:rsidR="00082989">
        <w:rPr>
          <w:lang w:val="el-GR"/>
        </w:rPr>
        <w:t>υ</w:t>
      </w:r>
      <w:r>
        <w:rPr>
          <w:lang w:val="el-GR"/>
        </w:rPr>
        <w:t xml:space="preserve"> ο λεκτικός αναλυτής αναγνωρίζει τις λεκτικές εκφράσεις</w:t>
      </w:r>
      <w:r w:rsidR="00082989">
        <w:rPr>
          <w:lang w:val="el-GR"/>
        </w:rPr>
        <w:t xml:space="preserve"> </w:t>
      </w:r>
      <w:r>
        <w:rPr>
          <w:lang w:val="el-GR"/>
        </w:rPr>
        <w:t>και μετά ανάλογα με τον κανόνα που είναι σύμφωνη αυτή η έκφραση, εμφανίζει το ανάλογο μήνυμα.</w:t>
      </w:r>
    </w:p>
    <w:p w14:paraId="4E340B8F" w14:textId="1BFABC0C" w:rsidR="007F10D5" w:rsidRPr="00D91902" w:rsidRDefault="007F10D5" w:rsidP="007F10D5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</w:t>
      </w:r>
      <w:r w:rsidRPr="00D9190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Samples</w:t>
      </w:r>
      <w:r w:rsidRPr="00D91902">
        <w:rPr>
          <w:b/>
          <w:sz w:val="28"/>
          <w:szCs w:val="28"/>
          <w:u w:val="single"/>
        </w:rPr>
        <w:t>:</w:t>
      </w:r>
    </w:p>
    <w:p w14:paraId="3383939A" w14:textId="3A5AA3B5" w:rsidR="005A0DD0" w:rsidRPr="00D91902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Input</w:t>
      </w:r>
      <w:r w:rsidRPr="00D91902">
        <w:rPr>
          <w:b/>
          <w:sz w:val="28"/>
          <w:szCs w:val="28"/>
          <w:u w:val="single"/>
        </w:rPr>
        <w:t xml:space="preserve"> 1:</w:t>
      </w:r>
    </w:p>
    <w:p w14:paraId="78125DFF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if(a&gt;3)</w:t>
      </w:r>
    </w:p>
    <w:p w14:paraId="73ACF93E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a=b;</w:t>
      </w:r>
    </w:p>
    <w:p w14:paraId="4DE2B83B" w14:textId="77777777" w:rsidR="00D91902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>else</w:t>
      </w:r>
    </w:p>
    <w:p w14:paraId="4247334A" w14:textId="0DC2A141" w:rsidR="00B702FD" w:rsidRPr="00D91902" w:rsidRDefault="00D91902" w:rsidP="00D91902">
      <w:pPr>
        <w:pStyle w:val="NoSpacing"/>
        <w:ind w:left="720"/>
        <w:rPr>
          <w:bCs/>
          <w:sz w:val="28"/>
          <w:szCs w:val="28"/>
        </w:rPr>
      </w:pPr>
      <w:r w:rsidRPr="00D91902">
        <w:rPr>
          <w:bCs/>
          <w:sz w:val="28"/>
          <w:szCs w:val="28"/>
        </w:rPr>
        <w:tab/>
        <w:t>a=0;</w:t>
      </w:r>
    </w:p>
    <w:p w14:paraId="6E4FF09C" w14:textId="4087843C" w:rsidR="005A0DD0" w:rsidRDefault="005A0DD0" w:rsidP="005A0DD0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:</w:t>
      </w:r>
    </w:p>
    <w:p w14:paraId="02B1411F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int i=0;</w:t>
      </w:r>
    </w:p>
    <w:p w14:paraId="651BE4A7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while(i&lt;50)</w:t>
      </w:r>
    </w:p>
    <w:p w14:paraId="7A1FC2D1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{</w:t>
      </w:r>
    </w:p>
    <w:p w14:paraId="2F81CF34" w14:textId="77777777" w:rsidR="00BE5E73" w:rsidRPr="00BE5E73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ab/>
        <w:t>i++;</w:t>
      </w:r>
    </w:p>
    <w:p w14:paraId="29E8D048" w14:textId="21F6BA5C" w:rsidR="00B702FD" w:rsidRDefault="00BE5E73" w:rsidP="00BE5E73">
      <w:pPr>
        <w:pStyle w:val="NoSpacing"/>
        <w:ind w:left="720"/>
        <w:rPr>
          <w:sz w:val="28"/>
          <w:szCs w:val="28"/>
        </w:rPr>
      </w:pPr>
      <w:r w:rsidRPr="00BE5E73">
        <w:rPr>
          <w:sz w:val="28"/>
          <w:szCs w:val="28"/>
        </w:rPr>
        <w:t>}</w:t>
      </w:r>
    </w:p>
    <w:p w14:paraId="6C2DDE2C" w14:textId="638B35DE" w:rsidR="005A0DD0" w:rsidRDefault="005A0DD0" w:rsidP="00C908E3">
      <w:pPr>
        <w:pStyle w:val="NoSpacing"/>
        <w:tabs>
          <w:tab w:val="left" w:pos="138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Input </w:t>
      </w:r>
      <w:r w:rsidRPr="00B702FD">
        <w:rPr>
          <w:b/>
          <w:sz w:val="28"/>
          <w:szCs w:val="28"/>
          <w:u w:val="single"/>
        </w:rPr>
        <w:t>3</w:t>
      </w:r>
      <w:r>
        <w:rPr>
          <w:b/>
          <w:sz w:val="28"/>
          <w:szCs w:val="28"/>
          <w:u w:val="single"/>
        </w:rPr>
        <w:t>:</w:t>
      </w:r>
    </w:p>
    <w:p w14:paraId="776784C8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/* This is a test */</w:t>
      </w:r>
    </w:p>
    <w:p w14:paraId="595DF43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if</w:t>
      </w:r>
      <w:r w:rsidRPr="0027136C">
        <w:rPr>
          <w:sz w:val="28"/>
          <w:szCs w:val="28"/>
        </w:rPr>
        <w:tab/>
      </w:r>
    </w:p>
    <w:p w14:paraId="046E390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else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38D5AC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int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0DFD9A9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return </w:t>
      </w:r>
      <w:r w:rsidRPr="0027136C">
        <w:rPr>
          <w:sz w:val="28"/>
          <w:szCs w:val="28"/>
        </w:rPr>
        <w:tab/>
      </w:r>
    </w:p>
    <w:p w14:paraId="16ADF4A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>void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A9040E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while </w:t>
      </w:r>
      <w:r w:rsidRPr="0027136C">
        <w:rPr>
          <w:sz w:val="28"/>
          <w:szCs w:val="28"/>
        </w:rPr>
        <w:tab/>
      </w:r>
    </w:p>
    <w:p w14:paraId="7B15BBC5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+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D17213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-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D11FF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*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95A85B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/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88E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1423AD31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&lt;=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7B7FDE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8945D3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&gt;=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EC9AA3A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79944E5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!=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98DF5DC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=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61DD0D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;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0E097E0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,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632F3DD2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(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26638C24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)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5403F54D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[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36E67BF7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]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432E8946" w14:textId="77777777" w:rsidR="0027136C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{ </w:t>
      </w:r>
      <w:r w:rsidRPr="0027136C">
        <w:rPr>
          <w:sz w:val="28"/>
          <w:szCs w:val="28"/>
        </w:rPr>
        <w:tab/>
      </w:r>
      <w:r w:rsidRPr="0027136C">
        <w:rPr>
          <w:sz w:val="28"/>
          <w:szCs w:val="28"/>
        </w:rPr>
        <w:tab/>
      </w:r>
    </w:p>
    <w:p w14:paraId="0B4DD428" w14:textId="77777777" w:rsidR="00AA40B9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 xml:space="preserve">} </w:t>
      </w:r>
      <w:r w:rsidRPr="0027136C">
        <w:rPr>
          <w:sz w:val="28"/>
          <w:szCs w:val="28"/>
        </w:rPr>
        <w:tab/>
      </w:r>
    </w:p>
    <w:p w14:paraId="39E03105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7553EB7B" w14:textId="77777777" w:rsidR="00AA40B9" w:rsidRDefault="00AA40B9" w:rsidP="0027136C">
      <w:pPr>
        <w:pStyle w:val="NoSpacing"/>
        <w:ind w:left="720"/>
        <w:rPr>
          <w:sz w:val="28"/>
          <w:szCs w:val="28"/>
        </w:rPr>
      </w:pPr>
    </w:p>
    <w:p w14:paraId="31B39403" w14:textId="68C554D2" w:rsidR="00B702FD" w:rsidRPr="0027136C" w:rsidRDefault="0027136C" w:rsidP="0027136C">
      <w:pPr>
        <w:pStyle w:val="NoSpacing"/>
        <w:ind w:left="720"/>
        <w:rPr>
          <w:sz w:val="28"/>
          <w:szCs w:val="28"/>
        </w:rPr>
      </w:pPr>
      <w:r w:rsidRPr="0027136C">
        <w:rPr>
          <w:sz w:val="28"/>
          <w:szCs w:val="28"/>
        </w:rPr>
        <w:tab/>
      </w:r>
    </w:p>
    <w:p w14:paraId="6C17E895" w14:textId="77777777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65A7938" w14:textId="19CABAE9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Screenshots:</w:t>
      </w:r>
    </w:p>
    <w:p w14:paraId="27E928FF" w14:textId="65064F94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 1:</w:t>
      </w:r>
    </w:p>
    <w:p w14:paraId="3E27DD39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64295FD8" w14:textId="5574B688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  <w:r w:rsidRPr="00D91902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798B5FAD" wp14:editId="035B04D1">
            <wp:extent cx="5731510" cy="305625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4CCD" w14:textId="39FC8251" w:rsidR="00B702FD" w:rsidRDefault="00B702FD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CD94E34" w14:textId="77777777" w:rsidR="0027136C" w:rsidRDefault="0027136C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92CD8AE" w14:textId="2013A623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Output </w:t>
      </w:r>
      <w:r w:rsidRPr="00860F1B">
        <w:rPr>
          <w:b/>
          <w:bCs/>
          <w:sz w:val="28"/>
          <w:szCs w:val="28"/>
          <w:u w:val="single"/>
        </w:rPr>
        <w:t>2</w:t>
      </w:r>
      <w:r>
        <w:rPr>
          <w:b/>
          <w:bCs/>
          <w:sz w:val="28"/>
          <w:szCs w:val="28"/>
          <w:u w:val="single"/>
        </w:rPr>
        <w:t>:</w:t>
      </w:r>
    </w:p>
    <w:p w14:paraId="1890E050" w14:textId="08FA2ED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00E29B90" w14:textId="1F7498A0" w:rsidR="00D91902" w:rsidRDefault="00BE5E73" w:rsidP="00C908E3">
      <w:pPr>
        <w:pStyle w:val="NoSpacing"/>
        <w:rPr>
          <w:b/>
          <w:bCs/>
          <w:sz w:val="28"/>
          <w:szCs w:val="28"/>
          <w:u w:val="single"/>
        </w:rPr>
      </w:pPr>
      <w:r w:rsidRPr="00BE5E73"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570FFD21" wp14:editId="2B37E14B">
            <wp:extent cx="5731510" cy="235902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F037" w14:textId="4D3741F0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5BE96F1D" w14:textId="3433BD91" w:rsidR="00D91902" w:rsidRDefault="00D91902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FFC3EF0" w14:textId="4B07602B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7501296F" w14:textId="489F8308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A729F8D" w14:textId="0A5FAF4E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3D4F6F7" w14:textId="6C131AF9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33FEB9F8" w14:textId="4E312E24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4FC40D1E" w14:textId="2F382346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17ADF313" w14:textId="77777777" w:rsidR="00B90FCB" w:rsidRDefault="00B90FCB" w:rsidP="00C908E3">
      <w:pPr>
        <w:pStyle w:val="NoSpacing"/>
        <w:rPr>
          <w:b/>
          <w:bCs/>
          <w:sz w:val="28"/>
          <w:szCs w:val="28"/>
          <w:u w:val="single"/>
        </w:rPr>
      </w:pPr>
    </w:p>
    <w:p w14:paraId="28817157" w14:textId="083AE90D" w:rsidR="00C908E3" w:rsidRDefault="00C908E3" w:rsidP="00C908E3">
      <w:pPr>
        <w:pStyle w:val="NoSpacing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Output </w:t>
      </w:r>
      <w:r>
        <w:rPr>
          <w:b/>
          <w:bCs/>
          <w:sz w:val="28"/>
          <w:szCs w:val="28"/>
          <w:u w:val="single"/>
          <w:lang w:val="el-GR"/>
        </w:rPr>
        <w:t>3</w:t>
      </w:r>
      <w:r>
        <w:rPr>
          <w:b/>
          <w:bCs/>
          <w:sz w:val="28"/>
          <w:szCs w:val="28"/>
          <w:u w:val="single"/>
        </w:rPr>
        <w:t>:</w:t>
      </w:r>
    </w:p>
    <w:p w14:paraId="570B3BE9" w14:textId="77777777" w:rsidR="0027136C" w:rsidRDefault="0027136C" w:rsidP="00C908E3">
      <w:pPr>
        <w:pStyle w:val="NoSpacing"/>
      </w:pPr>
    </w:p>
    <w:p w14:paraId="434F6D9C" w14:textId="02BAAABB" w:rsidR="00C908E3" w:rsidRDefault="0027136C" w:rsidP="00C908E3">
      <w:pPr>
        <w:pStyle w:val="NoSpacing"/>
      </w:pPr>
      <w:r w:rsidRPr="0027136C">
        <w:rPr>
          <w:noProof/>
        </w:rPr>
        <w:drawing>
          <wp:inline distT="0" distB="0" distL="0" distR="0" wp14:anchorId="4E34671A" wp14:editId="4AA14DDB">
            <wp:extent cx="5731510" cy="42183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0655" w14:textId="77777777" w:rsidR="005A0DD0" w:rsidRDefault="005A0DD0" w:rsidP="005A0DD0">
      <w:pPr>
        <w:pStyle w:val="NoSpacing"/>
        <w:rPr>
          <w:sz w:val="28"/>
          <w:szCs w:val="28"/>
        </w:rPr>
      </w:pPr>
    </w:p>
    <w:p w14:paraId="5619B6B8" w14:textId="77777777" w:rsidR="005A0DD0" w:rsidRDefault="005A0DD0" w:rsidP="007F10D5">
      <w:pPr>
        <w:pStyle w:val="NoSpacing"/>
        <w:rPr>
          <w:b/>
          <w:sz w:val="28"/>
          <w:szCs w:val="28"/>
          <w:u w:val="single"/>
        </w:rPr>
      </w:pPr>
    </w:p>
    <w:p w14:paraId="4C32A6C1" w14:textId="77777777" w:rsidR="007F10D5" w:rsidRDefault="007F10D5" w:rsidP="00875401">
      <w:pPr>
        <w:pStyle w:val="NoSpacing"/>
      </w:pPr>
    </w:p>
    <w:p w14:paraId="046B61F8" w14:textId="77777777" w:rsidR="00875401" w:rsidRDefault="00875401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3F2B713D" w14:textId="77777777" w:rsidR="00D456AC" w:rsidRDefault="00D456AC" w:rsidP="00D456AC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sectPr w:rsidR="00D456A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190A9" w14:textId="77777777" w:rsidR="00B66130" w:rsidRDefault="00B66130" w:rsidP="000D29F3">
      <w:pPr>
        <w:spacing w:after="0" w:line="240" w:lineRule="auto"/>
      </w:pPr>
      <w:r>
        <w:separator/>
      </w:r>
    </w:p>
  </w:endnote>
  <w:endnote w:type="continuationSeparator" w:id="0">
    <w:p w14:paraId="21F51266" w14:textId="77777777" w:rsidR="00B66130" w:rsidRDefault="00B66130" w:rsidP="000D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6190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311E09" w14:textId="730700EF" w:rsidR="000D29F3" w:rsidRDefault="000D29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C8091" w14:textId="77777777" w:rsidR="000D29F3" w:rsidRDefault="000D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B2D88" w14:textId="77777777" w:rsidR="00B66130" w:rsidRDefault="00B66130" w:rsidP="000D29F3">
      <w:pPr>
        <w:spacing w:after="0" w:line="240" w:lineRule="auto"/>
      </w:pPr>
      <w:r>
        <w:separator/>
      </w:r>
    </w:p>
  </w:footnote>
  <w:footnote w:type="continuationSeparator" w:id="0">
    <w:p w14:paraId="414DCA62" w14:textId="77777777" w:rsidR="00B66130" w:rsidRDefault="00B66130" w:rsidP="000D2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4F6110EF"/>
    <w:multiLevelType w:val="hybridMultilevel"/>
    <w:tmpl w:val="AE241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07"/>
    <w:rsid w:val="00082989"/>
    <w:rsid w:val="000D29F3"/>
    <w:rsid w:val="001A324B"/>
    <w:rsid w:val="001C5C0A"/>
    <w:rsid w:val="001F79C6"/>
    <w:rsid w:val="00251B73"/>
    <w:rsid w:val="0027136C"/>
    <w:rsid w:val="0029666A"/>
    <w:rsid w:val="004B1275"/>
    <w:rsid w:val="00520162"/>
    <w:rsid w:val="005A0DD0"/>
    <w:rsid w:val="00601848"/>
    <w:rsid w:val="00784CA8"/>
    <w:rsid w:val="007F10D5"/>
    <w:rsid w:val="00860F1B"/>
    <w:rsid w:val="00875401"/>
    <w:rsid w:val="00891A18"/>
    <w:rsid w:val="00893D06"/>
    <w:rsid w:val="008A2236"/>
    <w:rsid w:val="008D5C6D"/>
    <w:rsid w:val="00907120"/>
    <w:rsid w:val="00AA40B9"/>
    <w:rsid w:val="00B66130"/>
    <w:rsid w:val="00B702FD"/>
    <w:rsid w:val="00B90FCB"/>
    <w:rsid w:val="00BE5E73"/>
    <w:rsid w:val="00C131C7"/>
    <w:rsid w:val="00C20124"/>
    <w:rsid w:val="00C908E3"/>
    <w:rsid w:val="00C969E6"/>
    <w:rsid w:val="00CB4807"/>
    <w:rsid w:val="00CC56DC"/>
    <w:rsid w:val="00D456AC"/>
    <w:rsid w:val="00D91902"/>
    <w:rsid w:val="00DB37CF"/>
    <w:rsid w:val="00DE46D6"/>
    <w:rsid w:val="00F31734"/>
    <w:rsid w:val="00F372A2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FA873"/>
  <w15:chartTrackingRefBased/>
  <w15:docId w15:val="{6DEAF4ED-1598-4933-BD16-E7618891B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6AC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9F3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D29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9F3"/>
    <w:rPr>
      <w:rFonts w:eastAsiaTheme="minorEastAsia"/>
      <w:lang w:val="en-US"/>
    </w:rPr>
  </w:style>
  <w:style w:type="paragraph" w:styleId="NoSpacing">
    <w:name w:val="No Spacing"/>
    <w:qFormat/>
    <w:rsid w:val="0087540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Sotiris Vasileiadis</cp:lastModifiedBy>
  <cp:revision>32</cp:revision>
  <dcterms:created xsi:type="dcterms:W3CDTF">2021-10-05T15:09:00Z</dcterms:created>
  <dcterms:modified xsi:type="dcterms:W3CDTF">2021-10-08T14:59:00Z</dcterms:modified>
</cp:coreProperties>
</file>